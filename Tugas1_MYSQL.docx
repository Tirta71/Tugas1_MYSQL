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0A6699D4" w:rsidR="00B743E5" w:rsidRDefault="00B44BED">
      <w:r>
        <w:t>Nama</w:t>
      </w:r>
      <w:r>
        <w:tab/>
        <w:t>:</w:t>
      </w:r>
      <w:r w:rsidR="001A4D93">
        <w:t xml:space="preserve"> Tirta Samara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 xml:space="preserve">Tampilkan </w:t>
      </w:r>
      <w:proofErr w:type="gramStart"/>
      <w:r>
        <w:t>kode,nama</w:t>
      </w:r>
      <w:proofErr w:type="gramEnd"/>
      <w:r>
        <w:t>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gramStart"/>
      <w:r w:rsidRPr="00C547B5">
        <w:t>kode,nama</w:t>
      </w:r>
      <w:proofErr w:type="gramEnd"/>
      <w:r w:rsidRPr="00C547B5">
        <w:t>, stok from produk WHERE stok=4;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7977811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78A04C55" w14:textId="04727C3A" w:rsidR="00775230" w:rsidRDefault="00775230" w:rsidP="00775230">
      <w:pPr>
        <w:spacing w:line="360" w:lineRule="auto"/>
        <w:ind w:left="720"/>
      </w:pPr>
      <w:r>
        <w:t>SELECT *</w:t>
      </w:r>
      <w:r>
        <w:t xml:space="preserve"> </w:t>
      </w:r>
      <w:r>
        <w:t>FROM produk</w:t>
      </w:r>
      <w:r>
        <w:t xml:space="preserve"> </w:t>
      </w:r>
      <w:r>
        <w:t xml:space="preserve">WHERE </w:t>
      </w:r>
      <w:proofErr w:type="gramStart"/>
      <w:r>
        <w:t>LEFT(</w:t>
      </w:r>
      <w:proofErr w:type="gramEnd"/>
      <w:r>
        <w:t>kode, 1) NOT IN ('M');</w:t>
      </w:r>
    </w:p>
    <w:p w14:paraId="00000020" w14:textId="2466297B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7E520BBA" w14:textId="171CB347" w:rsidR="00775230" w:rsidRDefault="00775230" w:rsidP="00775230">
      <w:pPr>
        <w:spacing w:line="360" w:lineRule="auto"/>
        <w:ind w:left="720"/>
      </w:pPr>
      <w:r w:rsidRPr="00775230">
        <w:t>SELECT * FROM produk WHERE nama LIKE '%Televisi%';</w:t>
      </w:r>
    </w:p>
    <w:p w14:paraId="00000021" w14:textId="031BD0E5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5D298083" w14:textId="3D55ECB1" w:rsidR="00775230" w:rsidRDefault="00775230" w:rsidP="00775230">
      <w:pPr>
        <w:spacing w:line="360" w:lineRule="auto"/>
        <w:ind w:left="720"/>
      </w:pPr>
      <w:r w:rsidRPr="00775230">
        <w:t>SELECT * FROM pelanggan WHERE nama LIKE '%SA%';</w:t>
      </w:r>
    </w:p>
    <w:p w14:paraId="00000024" w14:textId="67E10D04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proofErr w:type="gramStart"/>
      <w:r w:rsidR="000A571D">
        <w:t>yo</w:t>
      </w:r>
      <w:r>
        <w:t>‘</w:t>
      </w:r>
      <w:proofErr w:type="gramEnd"/>
    </w:p>
    <w:p w14:paraId="3FBD3C67" w14:textId="19922668" w:rsidR="001A4D93" w:rsidRDefault="001A4D93" w:rsidP="001A4D93">
      <w:pPr>
        <w:spacing w:line="360" w:lineRule="auto"/>
        <w:ind w:left="720"/>
      </w:pPr>
      <w:r>
        <w:t>SELECT *</w:t>
      </w:r>
      <w:r>
        <w:t xml:space="preserve"> </w:t>
      </w:r>
      <w:r>
        <w:t>FROM pelanggan</w:t>
      </w:r>
      <w:r>
        <w:t xml:space="preserve"> </w:t>
      </w:r>
      <w:r>
        <w:t>WHERE tmp_lahir NOT LIKE '%Jakarta%' AND nama LIKE '%yo%';</w:t>
      </w:r>
    </w:p>
    <w:p w14:paraId="593F4735" w14:textId="7AEFE581" w:rsidR="001A4D93" w:rsidRDefault="00B44BED" w:rsidP="001A4D93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6044701C" w14:textId="4337BD23" w:rsidR="001A4D93" w:rsidRDefault="001A4D93" w:rsidP="001A4D93">
      <w:pPr>
        <w:spacing w:line="360" w:lineRule="auto"/>
        <w:ind w:left="720"/>
      </w:pPr>
      <w:r>
        <w:t>SELECT *</w:t>
      </w:r>
      <w:r>
        <w:t xml:space="preserve"> </w:t>
      </w:r>
      <w:r>
        <w:t>FROM pelanggan</w:t>
      </w:r>
      <w:r>
        <w:t xml:space="preserve"> </w:t>
      </w:r>
      <w:r>
        <w:t xml:space="preserve">WHERE </w:t>
      </w:r>
      <w:proofErr w:type="gramStart"/>
      <w:r>
        <w:t>SUBSTRING(</w:t>
      </w:r>
      <w:proofErr w:type="gramEnd"/>
      <w:r>
        <w:t>nama, 2, 1) = 'A';</w:t>
      </w: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>SELECT *FROM produk ORDER BY harga_beli DESC LIMIT 2;</w:t>
      </w:r>
    </w:p>
    <w:p w14:paraId="0000002A" w14:textId="1EF76D71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152E499E" w14:textId="7A70BA81" w:rsidR="001A4D93" w:rsidRDefault="001A4D93" w:rsidP="001A4D93">
      <w:pPr>
        <w:spacing w:line="360" w:lineRule="auto"/>
        <w:ind w:left="720"/>
      </w:pPr>
      <w:r>
        <w:t>SELECT *</w:t>
      </w:r>
      <w:r>
        <w:t xml:space="preserve"> </w:t>
      </w:r>
      <w:r>
        <w:t>FROM produk</w:t>
      </w:r>
      <w:r>
        <w:t xml:space="preserve"> </w:t>
      </w:r>
      <w:r>
        <w:t xml:space="preserve">WHERE harga_jual = (SELECT </w:t>
      </w:r>
      <w:proofErr w:type="gramStart"/>
      <w:r>
        <w:t>MIN(</w:t>
      </w:r>
      <w:proofErr w:type="gramEnd"/>
      <w:r>
        <w:t>harga_jual) FROM produk);</w:t>
      </w:r>
    </w:p>
    <w:p w14:paraId="0000002B" w14:textId="26A2A739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48F60C66" w14:textId="323EF9C6" w:rsidR="001A4D93" w:rsidRDefault="001A4D93" w:rsidP="001A4D93">
      <w:pPr>
        <w:spacing w:line="360" w:lineRule="auto"/>
        <w:ind w:left="720"/>
      </w:pPr>
      <w:r>
        <w:t>SELECT *</w:t>
      </w:r>
      <w:r>
        <w:t xml:space="preserve"> </w:t>
      </w:r>
      <w:r>
        <w:t>FROM produk</w:t>
      </w:r>
      <w:r>
        <w:t xml:space="preserve"> </w:t>
      </w:r>
      <w:r>
        <w:t xml:space="preserve">WHERE stok = (SELECT </w:t>
      </w:r>
      <w:proofErr w:type="gramStart"/>
      <w:r>
        <w:t>MAX(</w:t>
      </w:r>
      <w:proofErr w:type="gramEnd"/>
      <w:r>
        <w:t>stok)</w:t>
      </w:r>
      <w:r>
        <w:t xml:space="preserve"> </w:t>
      </w:r>
      <w:r>
        <w:t>FROM produk);</w:t>
      </w:r>
    </w:p>
    <w:p w14:paraId="0000002C" w14:textId="01F24B62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47429663" w14:textId="44A387A3" w:rsidR="001A4D93" w:rsidRDefault="001A4D93" w:rsidP="001A4D93">
      <w:pPr>
        <w:spacing w:line="360" w:lineRule="auto"/>
        <w:ind w:left="720"/>
      </w:pPr>
      <w:r>
        <w:t>SELECT *</w:t>
      </w:r>
      <w:r>
        <w:t xml:space="preserve"> </w:t>
      </w:r>
      <w:r>
        <w:t>FROM produk</w:t>
      </w:r>
      <w:r>
        <w:t xml:space="preserve"> </w:t>
      </w:r>
      <w:r>
        <w:t>ORDER BY stok</w:t>
      </w:r>
      <w:r>
        <w:t xml:space="preserve"> </w:t>
      </w:r>
      <w:r>
        <w:t>LIMIT 2;</w:t>
      </w:r>
    </w:p>
    <w:p w14:paraId="0000002D" w14:textId="5CC855B8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0C8D587A" w14:textId="34FF0814" w:rsidR="001A4D93" w:rsidRDefault="001A4D93" w:rsidP="001A4D93">
      <w:pPr>
        <w:spacing w:line="360" w:lineRule="auto"/>
        <w:ind w:left="720"/>
      </w:pPr>
      <w:r>
        <w:t>SELECT *</w:t>
      </w:r>
      <w:r>
        <w:t xml:space="preserve"> </w:t>
      </w:r>
      <w:r>
        <w:t>FROM pelanggan</w:t>
      </w:r>
      <w:r>
        <w:t xml:space="preserve"> </w:t>
      </w:r>
      <w:r>
        <w:t>ORDER BY tgl_lahir DESC</w:t>
      </w:r>
      <w:r>
        <w:t xml:space="preserve"> </w:t>
      </w:r>
      <w:r>
        <w:t>LIMIT 1;</w:t>
      </w:r>
    </w:p>
    <w:p w14:paraId="0000002E" w14:textId="125CD5D5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0E83FA63" w14:textId="7B2D8E51" w:rsidR="001A4D93" w:rsidRDefault="001A4D93" w:rsidP="001A4D93">
      <w:pPr>
        <w:spacing w:line="360" w:lineRule="auto"/>
        <w:ind w:left="720"/>
      </w:pPr>
      <w:r>
        <w:t xml:space="preserve">SELECT * FROM pelanggan ORDER BY tgl_lahir </w:t>
      </w:r>
      <w:r>
        <w:t>ASC</w:t>
      </w:r>
      <w:r>
        <w:t xml:space="preserve"> LIMIT 1</w:t>
      </w:r>
    </w:p>
    <w:sectPr w:rsidR="001A4D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AD1D" w14:textId="77777777" w:rsidR="00526B6E" w:rsidRDefault="00526B6E">
      <w:r>
        <w:separator/>
      </w:r>
    </w:p>
  </w:endnote>
  <w:endnote w:type="continuationSeparator" w:id="0">
    <w:p w14:paraId="56B8485A" w14:textId="77777777" w:rsidR="00526B6E" w:rsidRDefault="0052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7917" w14:textId="77777777" w:rsidR="00526B6E" w:rsidRDefault="00526B6E">
      <w:r>
        <w:separator/>
      </w:r>
    </w:p>
  </w:footnote>
  <w:footnote w:type="continuationSeparator" w:id="0">
    <w:p w14:paraId="440FAFAE" w14:textId="77777777" w:rsidR="00526B6E" w:rsidRDefault="00526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A4D93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B3301"/>
    <w:rsid w:val="003F3D65"/>
    <w:rsid w:val="00465271"/>
    <w:rsid w:val="004D43AA"/>
    <w:rsid w:val="00512425"/>
    <w:rsid w:val="005237AB"/>
    <w:rsid w:val="00526B6E"/>
    <w:rsid w:val="00560B1E"/>
    <w:rsid w:val="005A3FA2"/>
    <w:rsid w:val="00666FFF"/>
    <w:rsid w:val="006A1522"/>
    <w:rsid w:val="006A179F"/>
    <w:rsid w:val="006C6ACF"/>
    <w:rsid w:val="006D3DA0"/>
    <w:rsid w:val="0073343B"/>
    <w:rsid w:val="00775230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Tirta Samara</cp:lastModifiedBy>
  <cp:revision>2</cp:revision>
  <dcterms:created xsi:type="dcterms:W3CDTF">2024-04-22T04:00:00Z</dcterms:created>
  <dcterms:modified xsi:type="dcterms:W3CDTF">2024-04-22T04:00:00Z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